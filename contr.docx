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243" w:rsidRPr="00403626" w:rsidRDefault="009B2243" w:rsidP="009B2243">
      <w:pPr>
        <w:pStyle w:val="a3"/>
        <w:tabs>
          <w:tab w:val="left" w:pos="70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3626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9B2243" w:rsidRPr="00403626" w:rsidRDefault="009B2243" w:rsidP="009B2243">
      <w:pPr>
        <w:pStyle w:val="a3"/>
        <w:tabs>
          <w:tab w:val="left" w:pos="70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3626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9B2243" w:rsidRPr="00403626" w:rsidRDefault="009B2243" w:rsidP="009B2243">
      <w:pPr>
        <w:pStyle w:val="a3"/>
        <w:tabs>
          <w:tab w:val="left" w:pos="708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3626">
        <w:rPr>
          <w:rFonts w:ascii="Times New Roman" w:hAnsi="Times New Roman" w:cs="Times New Roman"/>
          <w:sz w:val="28"/>
          <w:szCs w:val="28"/>
        </w:rPr>
        <w:t>«</w:t>
      </w:r>
      <w:r w:rsidRPr="00403626">
        <w:rPr>
          <w:rFonts w:ascii="Times New Roman" w:hAnsi="Times New Roman" w:cs="Times New Roman"/>
          <w:b/>
          <w:sz w:val="28"/>
          <w:szCs w:val="28"/>
        </w:rPr>
        <w:t xml:space="preserve">НАЦИОНАЛЬНЫЙ ИССЛЕДОВАТЕЛЬСКИЙ МОРДОВСКИЙ </w:t>
      </w:r>
    </w:p>
    <w:p w:rsidR="009B2243" w:rsidRPr="00403626" w:rsidRDefault="009B2243" w:rsidP="009B2243">
      <w:pPr>
        <w:pStyle w:val="a3"/>
        <w:tabs>
          <w:tab w:val="left" w:pos="70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3626">
        <w:rPr>
          <w:rFonts w:ascii="Times New Roman" w:hAnsi="Times New Roman" w:cs="Times New Roman"/>
          <w:b/>
          <w:sz w:val="28"/>
          <w:szCs w:val="28"/>
        </w:rPr>
        <w:t>ГОСУДАРСТВЕННЫЙ УНИВЕРСИТЕТ ИМ. Н. П. ОГАРЁВА</w:t>
      </w:r>
      <w:r w:rsidRPr="00403626">
        <w:rPr>
          <w:rFonts w:ascii="Times New Roman" w:hAnsi="Times New Roman" w:cs="Times New Roman"/>
          <w:sz w:val="28"/>
          <w:szCs w:val="28"/>
        </w:rPr>
        <w:t>»</w:t>
      </w:r>
    </w:p>
    <w:p w:rsidR="009B2243" w:rsidRPr="00403626" w:rsidRDefault="009B2243" w:rsidP="009B22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2243" w:rsidRPr="00403626" w:rsidRDefault="009B2243" w:rsidP="009B2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403626">
        <w:rPr>
          <w:rFonts w:ascii="Times New Roman" w:hAnsi="Times New Roman" w:cs="Times New Roman"/>
          <w:sz w:val="28"/>
          <w:szCs w:val="28"/>
        </w:rPr>
        <w:t>Институт электроники и светотехники</w:t>
      </w:r>
    </w:p>
    <w:p w:rsidR="009B2243" w:rsidRPr="00403626" w:rsidRDefault="009B2243" w:rsidP="009B2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403626">
        <w:rPr>
          <w:rFonts w:ascii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:rsidR="009B2243" w:rsidRPr="00403626" w:rsidRDefault="009B2243" w:rsidP="009B2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403626">
        <w:rPr>
          <w:rFonts w:ascii="Times New Roman" w:hAnsi="Times New Roman" w:cs="Times New Roman"/>
          <w:sz w:val="28"/>
          <w:szCs w:val="28"/>
        </w:rPr>
        <w:t>Направление подготовки 09.03.01- Информатика и вычислительная техника</w:t>
      </w:r>
    </w:p>
    <w:p w:rsidR="009B2243" w:rsidRPr="00FD5D6B" w:rsidRDefault="009B2243" w:rsidP="009B2243">
      <w:pPr>
        <w:rPr>
          <w:rFonts w:ascii="Times New Roman" w:hAnsi="Times New Roman"/>
        </w:rPr>
      </w:pPr>
      <w:r w:rsidRPr="00FD5D6B">
        <w:rPr>
          <w:rFonts w:ascii="Times New Roman" w:hAnsi="Times New Roman"/>
        </w:rPr>
        <w:tab/>
      </w:r>
    </w:p>
    <w:p w:rsidR="009B2243" w:rsidRPr="00FD5D6B" w:rsidRDefault="009B2243" w:rsidP="009B2243">
      <w:pPr>
        <w:jc w:val="both"/>
        <w:rPr>
          <w:rFonts w:ascii="Times New Roman" w:hAnsi="Times New Roman"/>
        </w:rPr>
      </w:pPr>
    </w:p>
    <w:p w:rsidR="009B2243" w:rsidRPr="008144BD" w:rsidRDefault="009B2243" w:rsidP="00676DE8">
      <w:pPr>
        <w:pStyle w:val="1"/>
        <w:keepLines w:val="0"/>
        <w:tabs>
          <w:tab w:val="left" w:pos="708"/>
        </w:tabs>
        <w:suppressAutoHyphens/>
        <w:spacing w:before="0" w:line="240" w:lineRule="auto"/>
        <w:jc w:val="center"/>
      </w:pPr>
    </w:p>
    <w:p w:rsidR="00676DE8" w:rsidRPr="008144BD" w:rsidRDefault="00676DE8" w:rsidP="00676DE8"/>
    <w:p w:rsidR="009B2243" w:rsidRPr="00FD5D6B" w:rsidRDefault="009B2243" w:rsidP="009B2243"/>
    <w:p w:rsidR="009B2243" w:rsidRDefault="00286EDE" w:rsidP="009B2243">
      <w:pPr>
        <w:pStyle w:val="1"/>
        <w:keepLines w:val="0"/>
        <w:numPr>
          <w:ilvl w:val="0"/>
          <w:numId w:val="1"/>
        </w:numPr>
        <w:tabs>
          <w:tab w:val="left" w:pos="0"/>
          <w:tab w:val="left" w:pos="708"/>
        </w:tabs>
        <w:suppressAutoHyphens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КОНТРОЛЬНАЯ РАБОТА</w:t>
      </w:r>
    </w:p>
    <w:p w:rsidR="00286EDE" w:rsidRPr="00286EDE" w:rsidRDefault="00286EDE" w:rsidP="00286EDE">
      <w:pPr>
        <w:pStyle w:val="a9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6EDE">
        <w:rPr>
          <w:rFonts w:ascii="Times New Roman" w:hAnsi="Times New Roman" w:cs="Times New Roman"/>
          <w:b/>
          <w:sz w:val="28"/>
          <w:szCs w:val="28"/>
        </w:rPr>
        <w:t>Индивидуальное задание</w:t>
      </w:r>
    </w:p>
    <w:p w:rsidR="00286EDE" w:rsidRPr="00286EDE" w:rsidRDefault="00286EDE" w:rsidP="00286EDE">
      <w:pPr>
        <w:pStyle w:val="a9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6EDE">
        <w:rPr>
          <w:rFonts w:ascii="Times New Roman" w:hAnsi="Times New Roman" w:cs="Times New Roman"/>
          <w:b/>
          <w:sz w:val="28"/>
          <w:szCs w:val="28"/>
        </w:rPr>
        <w:t>Дисциплина «Технологии программирования»</w:t>
      </w:r>
    </w:p>
    <w:p w:rsidR="009B2243" w:rsidRPr="00FD5D6B" w:rsidRDefault="009B2243" w:rsidP="00286EDE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FD5D6B">
        <w:rPr>
          <w:rFonts w:ascii="Times New Roman" w:hAnsi="Times New Roman"/>
          <w:sz w:val="24"/>
          <w:szCs w:val="24"/>
        </w:rPr>
        <w:t>ЛР – 02069964</w:t>
      </w:r>
      <w:r>
        <w:rPr>
          <w:rFonts w:ascii="Times New Roman" w:hAnsi="Times New Roman"/>
          <w:sz w:val="24"/>
          <w:szCs w:val="24"/>
        </w:rPr>
        <w:t xml:space="preserve"> – 090301</w:t>
      </w:r>
      <w:r w:rsidRPr="00FD5D6B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</w:t>
      </w:r>
      <w:r w:rsidR="00295BE4">
        <w:rPr>
          <w:rFonts w:ascii="Times New Roman" w:hAnsi="Times New Roman"/>
          <w:sz w:val="24"/>
          <w:szCs w:val="24"/>
        </w:rPr>
        <w:t>Программная инженерия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5D6B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18</w:t>
      </w:r>
    </w:p>
    <w:p w:rsidR="009B2243" w:rsidRPr="00FD5D6B" w:rsidRDefault="009B2243" w:rsidP="009B2243">
      <w:pPr>
        <w:jc w:val="center"/>
        <w:rPr>
          <w:rFonts w:ascii="Times New Roman" w:hAnsi="Times New Roman"/>
        </w:rPr>
      </w:pPr>
    </w:p>
    <w:p w:rsidR="009B2243" w:rsidRPr="00FD5D6B" w:rsidRDefault="009B2243" w:rsidP="009B2243">
      <w:pPr>
        <w:jc w:val="center"/>
        <w:rPr>
          <w:rFonts w:ascii="Times New Roman" w:hAnsi="Times New Roman"/>
        </w:rPr>
      </w:pPr>
    </w:p>
    <w:p w:rsidR="009B2243" w:rsidRPr="008144BD" w:rsidRDefault="009B2243" w:rsidP="009B2243">
      <w:pPr>
        <w:jc w:val="center"/>
        <w:rPr>
          <w:rFonts w:ascii="Times New Roman" w:hAnsi="Times New Roman"/>
        </w:rPr>
      </w:pPr>
    </w:p>
    <w:p w:rsidR="00676DE8" w:rsidRPr="008144BD" w:rsidRDefault="00676DE8" w:rsidP="00286EDE">
      <w:pPr>
        <w:rPr>
          <w:rFonts w:ascii="Times New Roman" w:hAnsi="Times New Roman"/>
        </w:rPr>
      </w:pPr>
    </w:p>
    <w:p w:rsidR="009B2243" w:rsidRPr="00403626" w:rsidRDefault="009B2243" w:rsidP="009B2243">
      <w:pPr>
        <w:jc w:val="center"/>
        <w:rPr>
          <w:rFonts w:ascii="Times New Roman" w:hAnsi="Times New Roman"/>
          <w:sz w:val="28"/>
        </w:rPr>
      </w:pPr>
    </w:p>
    <w:p w:rsidR="009B2243" w:rsidRPr="00403626" w:rsidRDefault="009B2243" w:rsidP="009B2243">
      <w:pPr>
        <w:pStyle w:val="a3"/>
        <w:tabs>
          <w:tab w:val="left" w:pos="708"/>
        </w:tabs>
        <w:rPr>
          <w:rFonts w:ascii="Times New Roman" w:hAnsi="Times New Roman" w:cs="Times New Roman"/>
          <w:sz w:val="28"/>
        </w:rPr>
      </w:pPr>
      <w:r w:rsidRPr="00403626">
        <w:rPr>
          <w:rFonts w:ascii="Times New Roman" w:hAnsi="Times New Roman" w:cs="Times New Roman"/>
          <w:sz w:val="28"/>
        </w:rPr>
        <w:t>ВЫПОЛНИЛ:                                                                       ПРОВЕРИЛ:</w:t>
      </w:r>
    </w:p>
    <w:p w:rsidR="009B2243" w:rsidRPr="00403626" w:rsidRDefault="00295BE4" w:rsidP="009B2243">
      <w:pPr>
        <w:pStyle w:val="a3"/>
        <w:tabs>
          <w:tab w:val="left" w:pos="70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4</w:t>
      </w:r>
      <w:r w:rsidR="009B2243" w:rsidRPr="00403626">
        <w:rPr>
          <w:rFonts w:ascii="Times New Roman" w:hAnsi="Times New Roman" w:cs="Times New Roman"/>
          <w:sz w:val="28"/>
        </w:rPr>
        <w:t xml:space="preserve">41 группы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</w:rPr>
        <w:t>Федосин</w:t>
      </w:r>
      <w:proofErr w:type="spellEnd"/>
      <w:r>
        <w:rPr>
          <w:rFonts w:ascii="Times New Roman" w:hAnsi="Times New Roman" w:cs="Times New Roman"/>
          <w:sz w:val="28"/>
        </w:rPr>
        <w:t xml:space="preserve"> С.А.</w:t>
      </w:r>
    </w:p>
    <w:p w:rsidR="009B2243" w:rsidRPr="00403626" w:rsidRDefault="009B2243" w:rsidP="009B2243">
      <w:pPr>
        <w:pStyle w:val="a3"/>
        <w:tabs>
          <w:tab w:val="left" w:pos="7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28"/>
        </w:rPr>
        <w:t>Бабин А.П.</w:t>
      </w:r>
    </w:p>
    <w:p w:rsidR="009B2243" w:rsidRPr="0033776E" w:rsidRDefault="009B2243" w:rsidP="009B2243">
      <w:pPr>
        <w:tabs>
          <w:tab w:val="left" w:pos="3665"/>
        </w:tabs>
        <w:rPr>
          <w:rFonts w:ascii="Times New Roman" w:hAnsi="Times New Roman"/>
          <w:sz w:val="28"/>
          <w:szCs w:val="28"/>
        </w:rPr>
      </w:pPr>
    </w:p>
    <w:p w:rsidR="009B2243" w:rsidRDefault="009B2243" w:rsidP="009B2243">
      <w:pPr>
        <w:rPr>
          <w:rFonts w:ascii="Times New Roman" w:hAnsi="Times New Roman"/>
          <w:sz w:val="28"/>
          <w:szCs w:val="28"/>
        </w:rPr>
      </w:pPr>
    </w:p>
    <w:p w:rsidR="009B2243" w:rsidRPr="00195170" w:rsidRDefault="009B2243" w:rsidP="006608A3">
      <w:pPr>
        <w:rPr>
          <w:rFonts w:ascii="Times New Roman" w:hAnsi="Times New Roman"/>
          <w:sz w:val="28"/>
          <w:szCs w:val="28"/>
        </w:rPr>
      </w:pPr>
    </w:p>
    <w:p w:rsidR="00AB270D" w:rsidRDefault="009B2243" w:rsidP="009D482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Саранск 2018</w:t>
      </w:r>
    </w:p>
    <w:p w:rsidR="00286EDE" w:rsidRPr="009726E4" w:rsidRDefault="00286EDE" w:rsidP="00286EDE">
      <w:pPr>
        <w:numPr>
          <w:ilvl w:val="0"/>
          <w:numId w:val="37"/>
        </w:numPr>
        <w:jc w:val="both"/>
        <w:rPr>
          <w:rFonts w:ascii="Times New Roman" w:hAnsi="Times New Roman"/>
          <w:sz w:val="28"/>
          <w:szCs w:val="28"/>
        </w:rPr>
      </w:pPr>
      <w:r w:rsidRPr="00286EDE">
        <w:rPr>
          <w:rFonts w:ascii="Times New Roman" w:hAnsi="Times New Roman"/>
          <w:sz w:val="28"/>
          <w:szCs w:val="28"/>
        </w:rPr>
        <w:lastRenderedPageBreak/>
        <w:t xml:space="preserve">Протестируйте программу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ConvertIt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286EDE">
        <w:rPr>
          <w:rFonts w:ascii="Times New Roman" w:hAnsi="Times New Roman"/>
          <w:sz w:val="28"/>
          <w:szCs w:val="28"/>
        </w:rPr>
        <w:t xml:space="preserve"> методом "черного ящика":</w:t>
      </w:r>
    </w:p>
    <w:p w:rsidR="00286EDE" w:rsidRPr="001826BA" w:rsidRDefault="00286EDE" w:rsidP="00286EDE">
      <w:pPr>
        <w:numPr>
          <w:ilvl w:val="0"/>
          <w:numId w:val="33"/>
        </w:numPr>
        <w:jc w:val="both"/>
        <w:rPr>
          <w:rFonts w:ascii="Times New Roman" w:hAnsi="Times New Roman"/>
          <w:sz w:val="28"/>
          <w:szCs w:val="28"/>
        </w:rPr>
      </w:pPr>
      <w:r w:rsidRPr="00286EDE">
        <w:rPr>
          <w:rFonts w:ascii="Times New Roman" w:hAnsi="Times New Roman"/>
          <w:sz w:val="28"/>
          <w:szCs w:val="28"/>
        </w:rPr>
        <w:t>способо</w:t>
      </w:r>
      <w:r w:rsidR="001826BA">
        <w:rPr>
          <w:rFonts w:ascii="Times New Roman" w:hAnsi="Times New Roman"/>
          <w:sz w:val="28"/>
          <w:szCs w:val="28"/>
        </w:rPr>
        <w:t>м разбиения по эквивалентности</w:t>
      </w:r>
      <w:r w:rsidR="001826BA">
        <w:rPr>
          <w:rFonts w:ascii="Times New Roman" w:hAnsi="Times New Roman"/>
          <w:sz w:val="28"/>
          <w:szCs w:val="28"/>
          <w:lang w:val="en-US"/>
        </w:rPr>
        <w:t>.</w:t>
      </w:r>
    </w:p>
    <w:tbl>
      <w:tblPr>
        <w:tblStyle w:val="ae"/>
        <w:tblW w:w="9181" w:type="dxa"/>
        <w:tblInd w:w="708" w:type="dxa"/>
        <w:tblLook w:val="04A0"/>
      </w:tblPr>
      <w:tblGrid>
        <w:gridCol w:w="2802"/>
        <w:gridCol w:w="3318"/>
        <w:gridCol w:w="3061"/>
      </w:tblGrid>
      <w:tr w:rsidR="00D214A9" w:rsidTr="00D214A9">
        <w:tc>
          <w:tcPr>
            <w:tcW w:w="2802" w:type="dxa"/>
          </w:tcPr>
          <w:p w:rsidR="00D214A9" w:rsidRDefault="00D214A9" w:rsidP="001826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дейс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</w:rPr>
              <w:t>вия</w:t>
            </w:r>
          </w:p>
        </w:tc>
        <w:tc>
          <w:tcPr>
            <w:tcW w:w="3318" w:type="dxa"/>
          </w:tcPr>
          <w:p w:rsidR="00D214A9" w:rsidRDefault="00D214A9" w:rsidP="001826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Ожидание</w:t>
            </w:r>
          </w:p>
        </w:tc>
        <w:tc>
          <w:tcPr>
            <w:tcW w:w="3061" w:type="dxa"/>
          </w:tcPr>
          <w:p w:rsidR="00D214A9" w:rsidRDefault="00D214A9" w:rsidP="001826B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D214A9" w:rsidTr="00D214A9">
        <w:tc>
          <w:tcPr>
            <w:tcW w:w="2802" w:type="dxa"/>
          </w:tcPr>
          <w:p w:rsidR="00D214A9" w:rsidRPr="00D214A9" w:rsidRDefault="00D214A9" w:rsidP="001826B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значения для конвертации</w:t>
            </w:r>
          </w:p>
        </w:tc>
        <w:tc>
          <w:tcPr>
            <w:tcW w:w="3318" w:type="dxa"/>
          </w:tcPr>
          <w:p w:rsidR="00D214A9" w:rsidRDefault="00D214A9" w:rsidP="00D214A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корректного р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зультата ко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вертации, с дробной частью.</w:t>
            </w:r>
          </w:p>
        </w:tc>
        <w:tc>
          <w:tcPr>
            <w:tcW w:w="3061" w:type="dxa"/>
          </w:tcPr>
          <w:p w:rsidR="00D214A9" w:rsidRPr="00C53F57" w:rsidRDefault="00C53F57" w:rsidP="001826B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Следующие поля при конвертации валют р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ботают некорректно и выводятся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целочисле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ными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BelgianFrancs</w:t>
            </w:r>
            <w:proofErr w:type="spellEnd"/>
            <w:r w:rsidRPr="00C53F5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FinnishMarks</w:t>
            </w:r>
            <w:proofErr w:type="spellEnd"/>
            <w:r w:rsidRPr="00C53F5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GreekDrachmas</w:t>
            </w:r>
            <w:proofErr w:type="spellEnd"/>
            <w:r w:rsidRPr="00C53F5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ItalianLire</w:t>
            </w:r>
            <w:proofErr w:type="spellEnd"/>
            <w:r w:rsidRPr="00C53F5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SpanishPesetas</w:t>
            </w:r>
            <w:proofErr w:type="spellEnd"/>
            <w:r w:rsidRPr="00C53F5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D214A9" w:rsidTr="00D214A9">
        <w:tc>
          <w:tcPr>
            <w:tcW w:w="2802" w:type="dxa"/>
          </w:tcPr>
          <w:p w:rsidR="00D214A9" w:rsidRDefault="00D214A9" w:rsidP="001826B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отриц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тельного знач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ния</w:t>
            </w:r>
          </w:p>
        </w:tc>
        <w:tc>
          <w:tcPr>
            <w:tcW w:w="3318" w:type="dxa"/>
          </w:tcPr>
          <w:p w:rsidR="00D214A9" w:rsidRPr="00971D6F" w:rsidRDefault="00D214A9" w:rsidP="001826B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Невозможность ввести отр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цательное значение для конвертации, за и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ключением темп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ратуры.</w:t>
            </w:r>
          </w:p>
        </w:tc>
        <w:tc>
          <w:tcPr>
            <w:tcW w:w="3061" w:type="dxa"/>
          </w:tcPr>
          <w:p w:rsidR="00C53F57" w:rsidRPr="00C53F57" w:rsidRDefault="00D214A9" w:rsidP="001826B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Программа п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зволяет ввести отрицательное значение в поле, и в</w:t>
            </w:r>
            <w:r>
              <w:rPr>
                <w:rFonts w:ascii="Times New Roman" w:hAnsi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sz w:val="28"/>
                <w:szCs w:val="28"/>
              </w:rPr>
              <w:t>дает отрицательные р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зультаты конверт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ции.</w:t>
            </w:r>
          </w:p>
        </w:tc>
      </w:tr>
      <w:tr w:rsidR="00D214A9" w:rsidTr="00D214A9">
        <w:tc>
          <w:tcPr>
            <w:tcW w:w="2802" w:type="dxa"/>
          </w:tcPr>
          <w:p w:rsidR="00D214A9" w:rsidRPr="00C53F57" w:rsidRDefault="00C53F57" w:rsidP="001826B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Ввод </w:t>
            </w:r>
            <w:r w:rsidR="008F34EA">
              <w:rPr>
                <w:rFonts w:ascii="Times New Roman" w:hAnsi="Times New Roman"/>
                <w:sz w:val="28"/>
                <w:szCs w:val="28"/>
              </w:rPr>
              <w:t>отрицательного значения температ</w:t>
            </w:r>
            <w:r w:rsidR="008F34EA">
              <w:rPr>
                <w:rFonts w:ascii="Times New Roman" w:hAnsi="Times New Roman"/>
                <w:sz w:val="28"/>
                <w:szCs w:val="28"/>
              </w:rPr>
              <w:t>у</w:t>
            </w:r>
            <w:r w:rsidR="008F34EA">
              <w:rPr>
                <w:rFonts w:ascii="Times New Roman" w:hAnsi="Times New Roman"/>
                <w:sz w:val="28"/>
                <w:szCs w:val="28"/>
              </w:rPr>
              <w:t>ры в кельвинах.</w:t>
            </w:r>
          </w:p>
        </w:tc>
        <w:tc>
          <w:tcPr>
            <w:tcW w:w="3318" w:type="dxa"/>
          </w:tcPr>
          <w:p w:rsidR="00D214A9" w:rsidRDefault="0044041A" w:rsidP="001826B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Сообщение об ошибке</w:t>
            </w:r>
          </w:p>
        </w:tc>
        <w:tc>
          <w:tcPr>
            <w:tcW w:w="3061" w:type="dxa"/>
          </w:tcPr>
          <w:p w:rsidR="00D214A9" w:rsidRDefault="0044041A" w:rsidP="001826B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значения</w:t>
            </w:r>
          </w:p>
        </w:tc>
      </w:tr>
      <w:tr w:rsidR="00D214A9" w:rsidTr="00D214A9">
        <w:tc>
          <w:tcPr>
            <w:tcW w:w="2802" w:type="dxa"/>
          </w:tcPr>
          <w:p w:rsidR="00D214A9" w:rsidRDefault="0044041A" w:rsidP="001826B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Ввод нецифровых символов </w:t>
            </w:r>
          </w:p>
        </w:tc>
        <w:tc>
          <w:tcPr>
            <w:tcW w:w="3318" w:type="dxa"/>
          </w:tcPr>
          <w:p w:rsidR="00D214A9" w:rsidRPr="00BD4E7A" w:rsidRDefault="00BD4E7A" w:rsidP="001826B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Сообщение об оши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/>
                <w:sz w:val="28"/>
                <w:szCs w:val="28"/>
              </w:rPr>
              <w:t>ке/Нулевое значение</w:t>
            </w:r>
          </w:p>
        </w:tc>
        <w:tc>
          <w:tcPr>
            <w:tcW w:w="3061" w:type="dxa"/>
          </w:tcPr>
          <w:p w:rsidR="00D214A9" w:rsidRDefault="00BD4E7A" w:rsidP="001826B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Нулевое значение</w:t>
            </w:r>
          </w:p>
        </w:tc>
      </w:tr>
      <w:tr w:rsidR="00D214A9" w:rsidTr="00D214A9">
        <w:tc>
          <w:tcPr>
            <w:tcW w:w="2802" w:type="dxa"/>
          </w:tcPr>
          <w:p w:rsidR="00D214A9" w:rsidRPr="00A61843" w:rsidRDefault="00A61843" w:rsidP="0088086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</w:t>
            </w:r>
            <w:r w:rsidR="00880866">
              <w:rPr>
                <w:rFonts w:ascii="Times New Roman" w:hAnsi="Times New Roman"/>
                <w:sz w:val="28"/>
                <w:szCs w:val="28"/>
              </w:rPr>
              <w:t xml:space="preserve"> больших зн</w:t>
            </w:r>
            <w:r w:rsidR="00880866">
              <w:rPr>
                <w:rFonts w:ascii="Times New Roman" w:hAnsi="Times New Roman"/>
                <w:sz w:val="28"/>
                <w:szCs w:val="28"/>
              </w:rPr>
              <w:t>а</w:t>
            </w:r>
            <w:r w:rsidR="00880866">
              <w:rPr>
                <w:rFonts w:ascii="Times New Roman" w:hAnsi="Times New Roman"/>
                <w:sz w:val="28"/>
                <w:szCs w:val="28"/>
              </w:rPr>
              <w:t>чений</w:t>
            </w:r>
          </w:p>
        </w:tc>
        <w:tc>
          <w:tcPr>
            <w:tcW w:w="3318" w:type="dxa"/>
          </w:tcPr>
          <w:p w:rsidR="00D214A9" w:rsidRDefault="00880866" w:rsidP="001826B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Сообщение об ошибке</w:t>
            </w:r>
          </w:p>
        </w:tc>
        <w:tc>
          <w:tcPr>
            <w:tcW w:w="3061" w:type="dxa"/>
          </w:tcPr>
          <w:p w:rsidR="00D214A9" w:rsidRPr="009726E4" w:rsidRDefault="00880866" w:rsidP="001826B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Сообщение об ошибке: </w:t>
            </w:r>
            <w:r w:rsidR="009726E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Cannot</w:t>
            </w:r>
            <w:r w:rsidRPr="0088086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parse</w:t>
            </w:r>
            <w:r w:rsidRPr="0088086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value</w:t>
            </w:r>
            <w:r w:rsidR="009726E4">
              <w:rPr>
                <w:rFonts w:ascii="Times New Roman" w:hAnsi="Times New Roman"/>
                <w:sz w:val="28"/>
                <w:szCs w:val="28"/>
              </w:rPr>
              <w:t>».</w:t>
            </w:r>
          </w:p>
        </w:tc>
      </w:tr>
    </w:tbl>
    <w:p w:rsidR="00D214A9" w:rsidRPr="00286EDE" w:rsidRDefault="00D214A9" w:rsidP="00D214A9">
      <w:pPr>
        <w:jc w:val="both"/>
        <w:rPr>
          <w:rFonts w:ascii="Times New Roman" w:hAnsi="Times New Roman"/>
          <w:sz w:val="28"/>
          <w:szCs w:val="28"/>
        </w:rPr>
      </w:pPr>
    </w:p>
    <w:p w:rsidR="00286EDE" w:rsidRPr="00286EDE" w:rsidRDefault="00286EDE" w:rsidP="00286EDE">
      <w:pPr>
        <w:numPr>
          <w:ilvl w:val="0"/>
          <w:numId w:val="33"/>
        </w:numPr>
        <w:jc w:val="both"/>
        <w:rPr>
          <w:rFonts w:ascii="Times New Roman" w:hAnsi="Times New Roman"/>
          <w:sz w:val="28"/>
          <w:szCs w:val="28"/>
        </w:rPr>
      </w:pPr>
      <w:r w:rsidRPr="00286EDE">
        <w:rPr>
          <w:rFonts w:ascii="Times New Roman" w:hAnsi="Times New Roman"/>
          <w:sz w:val="28"/>
          <w:szCs w:val="28"/>
        </w:rPr>
        <w:t>способом анализа граничных значений.</w:t>
      </w:r>
    </w:p>
    <w:tbl>
      <w:tblPr>
        <w:tblStyle w:val="ae"/>
        <w:tblW w:w="9181" w:type="dxa"/>
        <w:tblInd w:w="708" w:type="dxa"/>
        <w:tblLook w:val="04A0"/>
      </w:tblPr>
      <w:tblGrid>
        <w:gridCol w:w="2802"/>
        <w:gridCol w:w="6379"/>
      </w:tblGrid>
      <w:tr w:rsidR="00A61843" w:rsidTr="00A61843">
        <w:tc>
          <w:tcPr>
            <w:tcW w:w="2802" w:type="dxa"/>
          </w:tcPr>
          <w:p w:rsidR="00A61843" w:rsidRDefault="00A61843" w:rsidP="00EA2C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дейс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</w:rPr>
              <w:t>вия</w:t>
            </w:r>
          </w:p>
        </w:tc>
        <w:tc>
          <w:tcPr>
            <w:tcW w:w="6379" w:type="dxa"/>
          </w:tcPr>
          <w:p w:rsidR="00A61843" w:rsidRDefault="00A61843" w:rsidP="00EA2C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A61843" w:rsidRPr="00C53F57" w:rsidTr="00A61843">
        <w:tc>
          <w:tcPr>
            <w:tcW w:w="2802" w:type="dxa"/>
          </w:tcPr>
          <w:p w:rsidR="00A61843" w:rsidRPr="00F94410" w:rsidRDefault="00A61843" w:rsidP="00EA2CF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нуля</w:t>
            </w:r>
          </w:p>
        </w:tc>
        <w:tc>
          <w:tcPr>
            <w:tcW w:w="6379" w:type="dxa"/>
          </w:tcPr>
          <w:p w:rsidR="00A61843" w:rsidRPr="00A61843" w:rsidRDefault="00A61843" w:rsidP="00EA2CF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корректный для всех полей, за исключ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нием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JulianDate</w:t>
            </w:r>
            <w:proofErr w:type="spellEnd"/>
            <w:r w:rsidRPr="00A6184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ModifiedJulianDate</w:t>
            </w:r>
            <w:proofErr w:type="spellEnd"/>
            <w:r w:rsidRPr="00A6184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 разделе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</w:t>
            </w:r>
            <w:r w:rsidRPr="00A6184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A61843" w:rsidRPr="00C53F57" w:rsidTr="00A61843">
        <w:tc>
          <w:tcPr>
            <w:tcW w:w="2802" w:type="dxa"/>
          </w:tcPr>
          <w:p w:rsidR="00A61843" w:rsidRPr="00880866" w:rsidRDefault="00880866" w:rsidP="00EA2CF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единицы</w:t>
            </w:r>
          </w:p>
        </w:tc>
        <w:tc>
          <w:tcPr>
            <w:tcW w:w="6379" w:type="dxa"/>
          </w:tcPr>
          <w:p w:rsidR="00A61843" w:rsidRPr="00971D6F" w:rsidRDefault="00880866" w:rsidP="00EA2CF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Результаты корректны</w:t>
            </w:r>
          </w:p>
        </w:tc>
      </w:tr>
      <w:tr w:rsidR="00A61843" w:rsidTr="00A61843">
        <w:tc>
          <w:tcPr>
            <w:tcW w:w="2802" w:type="dxa"/>
          </w:tcPr>
          <w:p w:rsidR="00A61843" w:rsidRPr="00C53F57" w:rsidRDefault="00880866" w:rsidP="00EA2CF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минус единицы</w:t>
            </w:r>
          </w:p>
        </w:tc>
        <w:tc>
          <w:tcPr>
            <w:tcW w:w="6379" w:type="dxa"/>
          </w:tcPr>
          <w:p w:rsidR="00A61843" w:rsidRDefault="00880866" w:rsidP="00EA2CF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Программа позволяет ввести отрицательное знач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ние в поле, и выдает отрицательные результаты конвертации там, где это не должно быть допу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тимо, как например отрицательное значение вал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ты.</w:t>
            </w:r>
          </w:p>
        </w:tc>
      </w:tr>
      <w:tr w:rsidR="00A61843" w:rsidTr="00A61843">
        <w:tc>
          <w:tcPr>
            <w:tcW w:w="2802" w:type="dxa"/>
          </w:tcPr>
          <w:p w:rsidR="00A61843" w:rsidRDefault="00880866" w:rsidP="0088086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значения пр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вышающего вер</w:t>
            </w:r>
            <w:r>
              <w:rPr>
                <w:rFonts w:ascii="Times New Roman" w:hAnsi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</w:rPr>
              <w:t>нюю границу допу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тимых значений. (Т.к. к программе не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указан диапазон д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пустимых значений, то для верхней гр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ницы было испол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/>
                <w:sz w:val="28"/>
                <w:szCs w:val="28"/>
              </w:rPr>
              <w:t>зовано значение</w:t>
            </w:r>
            <w:r w:rsidRPr="00880866">
              <w:rPr>
                <w:rFonts w:ascii="Times New Roman" w:hAnsi="Times New Roman"/>
                <w:sz w:val="28"/>
                <w:szCs w:val="28"/>
              </w:rPr>
              <w:t xml:space="preserve"> 1.0000</w:t>
            </w:r>
            <w:r w:rsidRPr="00880866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880866">
              <w:rPr>
                <w:rFonts w:ascii="Times New Roman" w:hAnsi="Times New Roman"/>
                <w:sz w:val="28"/>
                <w:szCs w:val="28"/>
              </w:rPr>
              <w:t>+224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6379" w:type="dxa"/>
          </w:tcPr>
          <w:p w:rsidR="00A61843" w:rsidRPr="009726E4" w:rsidRDefault="009726E4" w:rsidP="00EA2CF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Программа выводит корректное значение,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там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где результат конвертации невозможно посчитать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грамма выводит вместо значения строку: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Cannot</w:t>
            </w:r>
            <w:r w:rsidRPr="009726E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parse</w:t>
            </w:r>
            <w:r w:rsidRPr="009726E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value</w:t>
            </w:r>
            <w:r>
              <w:rPr>
                <w:rFonts w:ascii="Times New Roman" w:hAnsi="Times New Roman"/>
                <w:sz w:val="28"/>
                <w:szCs w:val="28"/>
              </w:rPr>
              <w:t>».</w:t>
            </w:r>
          </w:p>
        </w:tc>
      </w:tr>
    </w:tbl>
    <w:p w:rsidR="00286EDE" w:rsidRDefault="00286EDE" w:rsidP="009726E4">
      <w:pPr>
        <w:jc w:val="both"/>
        <w:rPr>
          <w:rFonts w:ascii="Times New Roman" w:hAnsi="Times New Roman"/>
          <w:sz w:val="28"/>
          <w:szCs w:val="28"/>
        </w:rPr>
      </w:pPr>
    </w:p>
    <w:p w:rsidR="009726E4" w:rsidRPr="00B4535C" w:rsidRDefault="009726E4" w:rsidP="009726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результатам тестирования было установлено, что данная программа не гот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ва к использованию. В программе не было обнаружено </w:t>
      </w:r>
      <w:proofErr w:type="gramStart"/>
      <w:r>
        <w:rPr>
          <w:rFonts w:ascii="Times New Roman" w:hAnsi="Times New Roman"/>
          <w:sz w:val="28"/>
          <w:szCs w:val="28"/>
        </w:rPr>
        <w:t>критических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багов</w:t>
      </w:r>
      <w:proofErr w:type="spellEnd"/>
      <w:r>
        <w:rPr>
          <w:rFonts w:ascii="Times New Roman" w:hAnsi="Times New Roman"/>
          <w:sz w:val="28"/>
          <w:szCs w:val="28"/>
        </w:rPr>
        <w:t>, к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торые бы прерывали работу программы. В тоже время программа содержит ряд ошибок</w:t>
      </w:r>
      <w:r w:rsidR="00B4535C">
        <w:rPr>
          <w:rFonts w:ascii="Times New Roman" w:hAnsi="Times New Roman"/>
          <w:sz w:val="28"/>
          <w:szCs w:val="28"/>
        </w:rPr>
        <w:t>, которые делают процесс конвертации некоторых величин некоррек</w:t>
      </w:r>
      <w:r w:rsidR="00B4535C">
        <w:rPr>
          <w:rFonts w:ascii="Times New Roman" w:hAnsi="Times New Roman"/>
          <w:sz w:val="28"/>
          <w:szCs w:val="28"/>
        </w:rPr>
        <w:t>т</w:t>
      </w:r>
      <w:r w:rsidR="00B4535C">
        <w:rPr>
          <w:rFonts w:ascii="Times New Roman" w:hAnsi="Times New Roman"/>
          <w:sz w:val="28"/>
          <w:szCs w:val="28"/>
        </w:rPr>
        <w:t xml:space="preserve">ным. </w:t>
      </w:r>
    </w:p>
    <w:sectPr w:rsidR="009726E4" w:rsidRPr="00B4535C" w:rsidSect="00934C5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3">
    <w:nsid w:val="038361F2"/>
    <w:multiLevelType w:val="singleLevel"/>
    <w:tmpl w:val="D8F85770"/>
    <w:lvl w:ilvl="0">
      <w:start w:val="1"/>
      <w:numFmt w:val="decimal"/>
      <w:lvlText w:val="%1."/>
      <w:legacy w:legacy="1" w:legacySpace="0" w:legacyIndent="28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>
    <w:nsid w:val="04ED327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7283F73"/>
    <w:multiLevelType w:val="hybridMultilevel"/>
    <w:tmpl w:val="A468BEB2"/>
    <w:lvl w:ilvl="0" w:tplc="F8E0707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FC4781"/>
    <w:multiLevelType w:val="singleLevel"/>
    <w:tmpl w:val="D8F85770"/>
    <w:lvl w:ilvl="0">
      <w:start w:val="1"/>
      <w:numFmt w:val="decimal"/>
      <w:lvlText w:val="%1."/>
      <w:legacy w:legacy="1" w:legacySpace="0" w:legacyIndent="28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>
    <w:nsid w:val="0E9467AC"/>
    <w:multiLevelType w:val="singleLevel"/>
    <w:tmpl w:val="BB264B44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8">
    <w:nsid w:val="16BF3F8E"/>
    <w:multiLevelType w:val="hybridMultilevel"/>
    <w:tmpl w:val="CA06F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923434"/>
    <w:multiLevelType w:val="singleLevel"/>
    <w:tmpl w:val="BB264B44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1C9C4ECD"/>
    <w:multiLevelType w:val="hybridMultilevel"/>
    <w:tmpl w:val="9D6E3474"/>
    <w:lvl w:ilvl="0" w:tplc="ED1291CC">
      <w:start w:val="1"/>
      <w:numFmt w:val="bullet"/>
      <w:lvlText w:val="-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E362BF8"/>
    <w:multiLevelType w:val="multilevel"/>
    <w:tmpl w:val="E882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2A55D5"/>
    <w:multiLevelType w:val="hybridMultilevel"/>
    <w:tmpl w:val="09EABD2E"/>
    <w:lvl w:ilvl="0" w:tplc="C9B4B1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204BE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84D4D69"/>
    <w:multiLevelType w:val="hybridMultilevel"/>
    <w:tmpl w:val="01DA7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4C1D83"/>
    <w:multiLevelType w:val="multilevel"/>
    <w:tmpl w:val="AB30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D04EB4"/>
    <w:multiLevelType w:val="hybridMultilevel"/>
    <w:tmpl w:val="2D5EC8F4"/>
    <w:lvl w:ilvl="0" w:tplc="ED1291C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7EE54F9"/>
    <w:multiLevelType w:val="singleLevel"/>
    <w:tmpl w:val="22962D72"/>
    <w:lvl w:ilvl="0">
      <w:start w:val="1"/>
      <w:numFmt w:val="decimal"/>
      <w:lvlText w:val="%1."/>
      <w:legacy w:legacy="1" w:legacySpace="0" w:legacyIndent="284"/>
      <w:lvlJc w:val="left"/>
      <w:rPr>
        <w:rFonts w:ascii="Times New Roman" w:hAnsi="Times New Roman" w:cs="Times New Roman" w:hint="default"/>
      </w:rPr>
    </w:lvl>
  </w:abstractNum>
  <w:abstractNum w:abstractNumId="18">
    <w:nsid w:val="38AB373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395835D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46086AFE"/>
    <w:multiLevelType w:val="hybridMultilevel"/>
    <w:tmpl w:val="0716128E"/>
    <w:lvl w:ilvl="0" w:tplc="4484FC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6E17495"/>
    <w:multiLevelType w:val="hybridMultilevel"/>
    <w:tmpl w:val="AA308A9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8F64C90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4B94382D"/>
    <w:multiLevelType w:val="singleLevel"/>
    <w:tmpl w:val="BB264B44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24">
    <w:nsid w:val="4CCB53E5"/>
    <w:multiLevelType w:val="hybridMultilevel"/>
    <w:tmpl w:val="17F0C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944D3D"/>
    <w:multiLevelType w:val="hybridMultilevel"/>
    <w:tmpl w:val="BA82A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180FEF"/>
    <w:multiLevelType w:val="singleLevel"/>
    <w:tmpl w:val="3D1268C4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27">
    <w:nsid w:val="64AB4DCA"/>
    <w:multiLevelType w:val="singleLevel"/>
    <w:tmpl w:val="90BE3EC8"/>
    <w:lvl w:ilvl="0">
      <w:start w:val="1"/>
      <w:numFmt w:val="decimal"/>
      <w:lvlText w:val="%1."/>
      <w:legacy w:legacy="1" w:legacySpace="0" w:legacyIndent="28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8">
    <w:nsid w:val="74233BB0"/>
    <w:multiLevelType w:val="hybridMultilevel"/>
    <w:tmpl w:val="A468BEB2"/>
    <w:lvl w:ilvl="0" w:tplc="F8E07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5DA0BCD"/>
    <w:multiLevelType w:val="hybridMultilevel"/>
    <w:tmpl w:val="827674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22"/>
  </w:num>
  <w:num w:numId="4">
    <w:abstractNumId w:val="19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24"/>
  </w:num>
  <w:num w:numId="9">
    <w:abstractNumId w:val="14"/>
  </w:num>
  <w:num w:numId="10">
    <w:abstractNumId w:val="22"/>
  </w:num>
  <w:num w:numId="11">
    <w:abstractNumId w:val="4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22"/>
  </w:num>
  <w:num w:numId="14">
    <w:abstractNumId w:val="18"/>
    <w:lvlOverride w:ilvl="0">
      <w:startOverride w:val="1"/>
    </w:lvlOverride>
  </w:num>
  <w:num w:numId="15">
    <w:abstractNumId w:val="22"/>
  </w:num>
  <w:num w:numId="16">
    <w:abstractNumId w:val="9"/>
    <w:lvlOverride w:ilvl="0">
      <w:startOverride w:val="1"/>
    </w:lvlOverride>
  </w:num>
  <w:num w:numId="17">
    <w:abstractNumId w:val="13"/>
    <w:lvlOverride w:ilvl="0">
      <w:startOverride w:val="1"/>
    </w:lvlOverride>
  </w:num>
  <w:num w:numId="18">
    <w:abstractNumId w:val="22"/>
  </w:num>
  <w:num w:numId="19">
    <w:abstractNumId w:val="23"/>
    <w:lvlOverride w:ilvl="0">
      <w:startOverride w:val="1"/>
    </w:lvlOverride>
  </w:num>
  <w:num w:numId="20">
    <w:abstractNumId w:val="26"/>
  </w:num>
  <w:num w:numId="21">
    <w:abstractNumId w:val="10"/>
  </w:num>
  <w:num w:numId="22">
    <w:abstractNumId w:val="6"/>
    <w:lvlOverride w:ilvl="0">
      <w:startOverride w:val="1"/>
    </w:lvlOverride>
  </w:num>
  <w:num w:numId="23">
    <w:abstractNumId w:val="27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5"/>
  </w:num>
  <w:num w:numId="28">
    <w:abstractNumId w:val="8"/>
  </w:num>
  <w:num w:numId="29">
    <w:abstractNumId w:val="21"/>
  </w:num>
  <w:num w:numId="30">
    <w:abstractNumId w:val="16"/>
  </w:num>
  <w:num w:numId="31">
    <w:abstractNumId w:val="17"/>
  </w:num>
  <w:num w:numId="32">
    <w:abstractNumId w:val="28"/>
  </w:num>
  <w:num w:numId="33">
    <w:abstractNumId w:val="12"/>
  </w:num>
  <w:num w:numId="34">
    <w:abstractNumId w:val="20"/>
  </w:num>
  <w:num w:numId="3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autoHyphenation/>
  <w:characterSpacingControl w:val="doNotCompress"/>
  <w:compat/>
  <w:rsids>
    <w:rsidRoot w:val="00CD71D5"/>
    <w:rsid w:val="00005B58"/>
    <w:rsid w:val="00011C4D"/>
    <w:rsid w:val="00013D39"/>
    <w:rsid w:val="000300A0"/>
    <w:rsid w:val="0004397D"/>
    <w:rsid w:val="00044191"/>
    <w:rsid w:val="00045C96"/>
    <w:rsid w:val="00046E4F"/>
    <w:rsid w:val="0006698B"/>
    <w:rsid w:val="00092D04"/>
    <w:rsid w:val="000C2E41"/>
    <w:rsid w:val="000F6C01"/>
    <w:rsid w:val="00101F58"/>
    <w:rsid w:val="001207A8"/>
    <w:rsid w:val="00132C7C"/>
    <w:rsid w:val="00150FFA"/>
    <w:rsid w:val="00155E76"/>
    <w:rsid w:val="00177F88"/>
    <w:rsid w:val="0018014A"/>
    <w:rsid w:val="001826BA"/>
    <w:rsid w:val="00195170"/>
    <w:rsid w:val="001A5051"/>
    <w:rsid w:val="001B0794"/>
    <w:rsid w:val="001C36AA"/>
    <w:rsid w:val="001C4F86"/>
    <w:rsid w:val="001D07C0"/>
    <w:rsid w:val="001E03AB"/>
    <w:rsid w:val="001E1787"/>
    <w:rsid w:val="002124A4"/>
    <w:rsid w:val="002351A0"/>
    <w:rsid w:val="00245AC9"/>
    <w:rsid w:val="00247284"/>
    <w:rsid w:val="0025658C"/>
    <w:rsid w:val="00260DA4"/>
    <w:rsid w:val="00272250"/>
    <w:rsid w:val="00277432"/>
    <w:rsid w:val="00286EDE"/>
    <w:rsid w:val="00295BE4"/>
    <w:rsid w:val="002A66DA"/>
    <w:rsid w:val="002B7C4D"/>
    <w:rsid w:val="002C4AE4"/>
    <w:rsid w:val="002C5964"/>
    <w:rsid w:val="002C6D6B"/>
    <w:rsid w:val="002D65F4"/>
    <w:rsid w:val="003023D3"/>
    <w:rsid w:val="00317BBD"/>
    <w:rsid w:val="003235FA"/>
    <w:rsid w:val="00351756"/>
    <w:rsid w:val="003658B3"/>
    <w:rsid w:val="00371B3A"/>
    <w:rsid w:val="003B61F5"/>
    <w:rsid w:val="003C1317"/>
    <w:rsid w:val="003C3DF1"/>
    <w:rsid w:val="003C76F0"/>
    <w:rsid w:val="00404558"/>
    <w:rsid w:val="00416CBB"/>
    <w:rsid w:val="00417193"/>
    <w:rsid w:val="0042373B"/>
    <w:rsid w:val="00431AFB"/>
    <w:rsid w:val="0044041A"/>
    <w:rsid w:val="00462B09"/>
    <w:rsid w:val="00470001"/>
    <w:rsid w:val="00483182"/>
    <w:rsid w:val="00485112"/>
    <w:rsid w:val="004942D9"/>
    <w:rsid w:val="00497273"/>
    <w:rsid w:val="004B0A86"/>
    <w:rsid w:val="004C4068"/>
    <w:rsid w:val="004C6B13"/>
    <w:rsid w:val="00525103"/>
    <w:rsid w:val="00543669"/>
    <w:rsid w:val="0056209A"/>
    <w:rsid w:val="005C3B0F"/>
    <w:rsid w:val="005D26AF"/>
    <w:rsid w:val="005D5BA0"/>
    <w:rsid w:val="005E5165"/>
    <w:rsid w:val="005E7679"/>
    <w:rsid w:val="005F3791"/>
    <w:rsid w:val="005F4EAB"/>
    <w:rsid w:val="00621D34"/>
    <w:rsid w:val="00644D63"/>
    <w:rsid w:val="00645DF2"/>
    <w:rsid w:val="00650DAB"/>
    <w:rsid w:val="006608A3"/>
    <w:rsid w:val="00676DE8"/>
    <w:rsid w:val="006A0483"/>
    <w:rsid w:val="006A0B75"/>
    <w:rsid w:val="006A4D32"/>
    <w:rsid w:val="006C24EA"/>
    <w:rsid w:val="006C3021"/>
    <w:rsid w:val="006D3E5B"/>
    <w:rsid w:val="006E3DB8"/>
    <w:rsid w:val="00717B88"/>
    <w:rsid w:val="00721B8A"/>
    <w:rsid w:val="007300E9"/>
    <w:rsid w:val="00755185"/>
    <w:rsid w:val="00783B29"/>
    <w:rsid w:val="0078775D"/>
    <w:rsid w:val="007B176F"/>
    <w:rsid w:val="007C5171"/>
    <w:rsid w:val="007D0461"/>
    <w:rsid w:val="007D300E"/>
    <w:rsid w:val="007F1F0B"/>
    <w:rsid w:val="008144BD"/>
    <w:rsid w:val="00816514"/>
    <w:rsid w:val="00830EB0"/>
    <w:rsid w:val="00832787"/>
    <w:rsid w:val="00845373"/>
    <w:rsid w:val="00846177"/>
    <w:rsid w:val="0086451F"/>
    <w:rsid w:val="00874823"/>
    <w:rsid w:val="00880866"/>
    <w:rsid w:val="008A43D0"/>
    <w:rsid w:val="008B1584"/>
    <w:rsid w:val="008C5225"/>
    <w:rsid w:val="008D131F"/>
    <w:rsid w:val="008E28BD"/>
    <w:rsid w:val="008F34EA"/>
    <w:rsid w:val="00907745"/>
    <w:rsid w:val="009179AB"/>
    <w:rsid w:val="00934C54"/>
    <w:rsid w:val="00967259"/>
    <w:rsid w:val="00971D6F"/>
    <w:rsid w:val="009726E4"/>
    <w:rsid w:val="0097355A"/>
    <w:rsid w:val="00997A9F"/>
    <w:rsid w:val="009A180C"/>
    <w:rsid w:val="009B2243"/>
    <w:rsid w:val="009D482E"/>
    <w:rsid w:val="009E41FD"/>
    <w:rsid w:val="009F1363"/>
    <w:rsid w:val="00A04294"/>
    <w:rsid w:val="00A108A4"/>
    <w:rsid w:val="00A138B5"/>
    <w:rsid w:val="00A4056E"/>
    <w:rsid w:val="00A41261"/>
    <w:rsid w:val="00A45DBD"/>
    <w:rsid w:val="00A47E88"/>
    <w:rsid w:val="00A56FF0"/>
    <w:rsid w:val="00A61843"/>
    <w:rsid w:val="00A62968"/>
    <w:rsid w:val="00A62F79"/>
    <w:rsid w:val="00A65472"/>
    <w:rsid w:val="00A86E6D"/>
    <w:rsid w:val="00A879BE"/>
    <w:rsid w:val="00AB09E9"/>
    <w:rsid w:val="00AB270D"/>
    <w:rsid w:val="00AB2746"/>
    <w:rsid w:val="00AD0489"/>
    <w:rsid w:val="00AF22D2"/>
    <w:rsid w:val="00AF3507"/>
    <w:rsid w:val="00B10C32"/>
    <w:rsid w:val="00B27884"/>
    <w:rsid w:val="00B4535C"/>
    <w:rsid w:val="00B551EE"/>
    <w:rsid w:val="00B80A9F"/>
    <w:rsid w:val="00B939DD"/>
    <w:rsid w:val="00BA5120"/>
    <w:rsid w:val="00BC42BF"/>
    <w:rsid w:val="00BD4E7A"/>
    <w:rsid w:val="00BF148E"/>
    <w:rsid w:val="00BF3228"/>
    <w:rsid w:val="00C23DC4"/>
    <w:rsid w:val="00C350B9"/>
    <w:rsid w:val="00C3756E"/>
    <w:rsid w:val="00C53F57"/>
    <w:rsid w:val="00C80099"/>
    <w:rsid w:val="00C807B7"/>
    <w:rsid w:val="00C80977"/>
    <w:rsid w:val="00CA1176"/>
    <w:rsid w:val="00CA227C"/>
    <w:rsid w:val="00CA76F5"/>
    <w:rsid w:val="00CB3FFF"/>
    <w:rsid w:val="00CB4360"/>
    <w:rsid w:val="00CB7B25"/>
    <w:rsid w:val="00CD71D5"/>
    <w:rsid w:val="00CD7CD2"/>
    <w:rsid w:val="00CE1513"/>
    <w:rsid w:val="00D214A9"/>
    <w:rsid w:val="00D21FA5"/>
    <w:rsid w:val="00D3709E"/>
    <w:rsid w:val="00D4308B"/>
    <w:rsid w:val="00D525D0"/>
    <w:rsid w:val="00D629B4"/>
    <w:rsid w:val="00D70A0B"/>
    <w:rsid w:val="00D83C06"/>
    <w:rsid w:val="00D94E3B"/>
    <w:rsid w:val="00DD6E23"/>
    <w:rsid w:val="00DE74F2"/>
    <w:rsid w:val="00E00C06"/>
    <w:rsid w:val="00E148C1"/>
    <w:rsid w:val="00E272BC"/>
    <w:rsid w:val="00E5424C"/>
    <w:rsid w:val="00EC4FF0"/>
    <w:rsid w:val="00ED5A47"/>
    <w:rsid w:val="00F32F8F"/>
    <w:rsid w:val="00F64201"/>
    <w:rsid w:val="00F77755"/>
    <w:rsid w:val="00F90616"/>
    <w:rsid w:val="00F94410"/>
    <w:rsid w:val="00FA5331"/>
    <w:rsid w:val="00FD20F6"/>
    <w:rsid w:val="00FD471D"/>
    <w:rsid w:val="00FF1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31F"/>
  </w:style>
  <w:style w:type="paragraph" w:styleId="1">
    <w:name w:val="heading 1"/>
    <w:basedOn w:val="a"/>
    <w:next w:val="a"/>
    <w:link w:val="10"/>
    <w:qFormat/>
    <w:rsid w:val="009B22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17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5B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4C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4C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4C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22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nhideWhenUsed/>
    <w:rsid w:val="009B22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9B2243"/>
  </w:style>
  <w:style w:type="character" w:customStyle="1" w:styleId="20">
    <w:name w:val="Заголовок 2 Знак"/>
    <w:basedOn w:val="a0"/>
    <w:link w:val="2"/>
    <w:uiPriority w:val="9"/>
    <w:semiHidden/>
    <w:rsid w:val="00351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ody Text Indent"/>
    <w:basedOn w:val="a"/>
    <w:link w:val="a6"/>
    <w:rsid w:val="0035175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35175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semiHidden/>
    <w:rsid w:val="0035175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7">
    <w:name w:val="Balloon Text"/>
    <w:basedOn w:val="a"/>
    <w:link w:val="a8"/>
    <w:uiPriority w:val="99"/>
    <w:semiHidden/>
    <w:unhideWhenUsed/>
    <w:rsid w:val="00ED5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D5A4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295B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"/>
    <w:uiPriority w:val="34"/>
    <w:qFormat/>
    <w:rsid w:val="00717B88"/>
    <w:pPr>
      <w:ind w:left="720"/>
      <w:contextualSpacing/>
    </w:pPr>
  </w:style>
  <w:style w:type="paragraph" w:customStyle="1" w:styleId="12">
    <w:name w:val="Текст1"/>
    <w:basedOn w:val="a"/>
    <w:rsid w:val="008144BD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 w:eastAsia="ar-SA"/>
    </w:rPr>
  </w:style>
  <w:style w:type="paragraph" w:styleId="aa">
    <w:name w:val="Plain Text"/>
    <w:basedOn w:val="a"/>
    <w:link w:val="ab"/>
    <w:semiHidden/>
    <w:unhideWhenUsed/>
    <w:rsid w:val="003658B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 w:eastAsia="ru-RU"/>
    </w:rPr>
  </w:style>
  <w:style w:type="character" w:customStyle="1" w:styleId="ab">
    <w:name w:val="Текст Знак"/>
    <w:basedOn w:val="a0"/>
    <w:link w:val="aa"/>
    <w:semiHidden/>
    <w:rsid w:val="003658B3"/>
    <w:rPr>
      <w:rFonts w:ascii="Courier New" w:eastAsia="Times New Roman" w:hAnsi="Courier New" w:cs="Times New Roman"/>
      <w:sz w:val="20"/>
      <w:szCs w:val="20"/>
      <w:lang w:val="en-US" w:eastAsia="ru-RU"/>
    </w:rPr>
  </w:style>
  <w:style w:type="paragraph" w:styleId="ac">
    <w:name w:val="Body Text"/>
    <w:basedOn w:val="a"/>
    <w:link w:val="ad"/>
    <w:uiPriority w:val="99"/>
    <w:semiHidden/>
    <w:unhideWhenUsed/>
    <w:rsid w:val="000300A0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0300A0"/>
  </w:style>
  <w:style w:type="character" w:customStyle="1" w:styleId="50">
    <w:name w:val="Заголовок 5 Знак"/>
    <w:basedOn w:val="a0"/>
    <w:link w:val="5"/>
    <w:uiPriority w:val="9"/>
    <w:semiHidden/>
    <w:rsid w:val="00934C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934C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34C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Body Text 2"/>
    <w:basedOn w:val="a"/>
    <w:link w:val="22"/>
    <w:uiPriority w:val="99"/>
    <w:semiHidden/>
    <w:unhideWhenUsed/>
    <w:rsid w:val="00934C54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934C54"/>
  </w:style>
  <w:style w:type="table" w:styleId="ae">
    <w:name w:val="Table Grid"/>
    <w:basedOn w:val="a1"/>
    <w:uiPriority w:val="59"/>
    <w:rsid w:val="00B27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5D2DEA-76DE-4978-B3CF-18DB600F7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39</cp:revision>
  <dcterms:created xsi:type="dcterms:W3CDTF">2018-03-13T12:10:00Z</dcterms:created>
  <dcterms:modified xsi:type="dcterms:W3CDTF">2018-12-02T13:42:00Z</dcterms:modified>
</cp:coreProperties>
</file>